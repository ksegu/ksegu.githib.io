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F0DCD" w14:textId="6B3AFE3B" w:rsidR="00CC3A40" w:rsidRDefault="00561666" w:rsidP="00CC3A40">
      <w:pPr>
        <w:rPr>
          <w:sz w:val="28"/>
          <w:szCs w:val="28"/>
        </w:rPr>
      </w:pPr>
      <w:r w:rsidRPr="00F7233A">
        <w:rPr>
          <w:rFonts w:ascii="Century Gothic" w:hAnsi="Century Gothic"/>
          <w:color w:val="4472C4" w:themeColor="accent1"/>
          <w:sz w:val="48"/>
          <w:szCs w:val="48"/>
        </w:rPr>
        <w:t>KISHAN</w:t>
      </w:r>
      <w:r w:rsidRPr="00F7233A">
        <w:rPr>
          <w:rFonts w:ascii="Century Gothic" w:hAnsi="Century Gothic"/>
          <w:color w:val="0043CD"/>
          <w:sz w:val="48"/>
          <w:szCs w:val="48"/>
        </w:rPr>
        <w:t xml:space="preserve"> </w:t>
      </w:r>
      <w:r w:rsidRPr="00F7233A">
        <w:rPr>
          <w:rFonts w:ascii="Century Gothic" w:hAnsi="Century Gothic"/>
          <w:color w:val="0037A6"/>
          <w:sz w:val="48"/>
          <w:szCs w:val="48"/>
        </w:rPr>
        <w:t>SEGU</w:t>
      </w:r>
      <w:r w:rsidR="00CC3A40">
        <w:rPr>
          <w:color w:val="FF0000"/>
          <w:sz w:val="48"/>
          <w:szCs w:val="48"/>
        </w:rPr>
        <w:tab/>
      </w:r>
      <w:r w:rsidR="00CC3A40">
        <w:rPr>
          <w:color w:val="FF0000"/>
          <w:sz w:val="48"/>
          <w:szCs w:val="48"/>
        </w:rPr>
        <w:tab/>
      </w:r>
      <w:r w:rsidR="00CC3A40" w:rsidRPr="00B56FAA">
        <w:rPr>
          <w:rFonts w:ascii="Century Gothic" w:hAnsi="Century Gothic"/>
          <w:color w:val="FF0000"/>
          <w:sz w:val="48"/>
          <w:szCs w:val="48"/>
        </w:rPr>
        <w:t xml:space="preserve">    </w:t>
      </w:r>
      <w:r w:rsidR="00CC3A40" w:rsidRPr="00B56FAA">
        <w:rPr>
          <w:rFonts w:ascii="Century Gothic" w:hAnsi="Century Gothic"/>
          <w:color w:val="FF0000"/>
        </w:rPr>
        <w:t xml:space="preserve"> </w:t>
      </w:r>
      <w:r w:rsidR="00CC3A40" w:rsidRPr="00B56FAA">
        <w:rPr>
          <w:rFonts w:ascii="Century Gothic" w:hAnsi="Century Gothic"/>
        </w:rPr>
        <w:t>18629 Autumn Mist Drive, Germantown MD 20874</w:t>
      </w:r>
      <w:r w:rsidR="00CC3A40" w:rsidRPr="00B56FAA">
        <w:t xml:space="preserve"> </w:t>
      </w:r>
    </w:p>
    <w:p w14:paraId="6D214DA2" w14:textId="40CDCF82" w:rsidR="00CC3A40" w:rsidRPr="00CC3A40" w:rsidRDefault="00CC3A40" w:rsidP="00CC3A40">
      <w:pPr>
        <w:pStyle w:val="JobTitle"/>
        <w:rPr>
          <w:sz w:val="24"/>
          <w:szCs w:val="24"/>
          <w:lang w:val="en-US"/>
        </w:rPr>
      </w:pPr>
      <w:r w:rsidRPr="00CC3A40">
        <w:rPr>
          <w:sz w:val="24"/>
          <w:szCs w:val="24"/>
          <w:lang w:val="en-US"/>
        </w:rPr>
        <w:t xml:space="preserve">SOFTWARE </w:t>
      </w:r>
      <w:r w:rsidR="00ED631A" w:rsidRPr="00CC3A40">
        <w:rPr>
          <w:sz w:val="24"/>
          <w:szCs w:val="24"/>
          <w:lang w:val="en-US"/>
        </w:rPr>
        <w:t>DEVELOPER</w:t>
      </w:r>
      <w:r w:rsidR="00ED631A">
        <w:rPr>
          <w:sz w:val="24"/>
          <w:szCs w:val="24"/>
          <w:lang w:val="en-US"/>
        </w:rPr>
        <w:t xml:space="preserve"> </w:t>
      </w:r>
      <w:r w:rsidR="00ED631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A35BD2">
        <w:rPr>
          <w:sz w:val="24"/>
          <w:szCs w:val="24"/>
          <w:lang w:val="en-US"/>
        </w:rPr>
        <w:t xml:space="preserve">     </w:t>
      </w:r>
      <w:r w:rsidR="00A35BD2" w:rsidRPr="0089241B">
        <w:rPr>
          <w:sz w:val="24"/>
          <w:szCs w:val="24"/>
          <w:lang w:val="en-US"/>
        </w:rPr>
        <w:t xml:space="preserve"> </w:t>
      </w:r>
      <w:hyperlink r:id="rId7" w:history="1">
        <w:r w:rsidRPr="0089241B">
          <w:rPr>
            <w:rStyle w:val="Hyperlink"/>
            <w:sz w:val="24"/>
            <w:szCs w:val="24"/>
          </w:rPr>
          <w:t>kishansegu43@gmail.com</w:t>
        </w:r>
      </w:hyperlink>
    </w:p>
    <w:p w14:paraId="6CF220E3" w14:textId="77777777" w:rsidR="00F7233A" w:rsidRDefault="00DF739E" w:rsidP="00561666">
      <w:pPr>
        <w:pStyle w:val="JobTitle"/>
        <w:rPr>
          <w:lang w:val="en-US"/>
        </w:rPr>
      </w:pPr>
      <w:hyperlink r:id="rId8" w:history="1">
        <w:r w:rsidR="00CC3A40" w:rsidRPr="00CC3A40">
          <w:rPr>
            <w:rStyle w:val="Hyperlink"/>
            <w:sz w:val="24"/>
            <w:szCs w:val="24"/>
          </w:rPr>
          <w:t>https://ksegu.github.io</w:t>
        </w:r>
      </w:hyperlink>
      <w:r w:rsidR="00A35BD2">
        <w:rPr>
          <w:rStyle w:val="Hyperlink"/>
          <w:color w:val="262626"/>
          <w:sz w:val="24"/>
          <w:szCs w:val="24"/>
          <w:u w:val="none"/>
          <w:lang w:val="en-US"/>
        </w:rPr>
        <w:t xml:space="preserve">            </w:t>
      </w:r>
      <w:r w:rsidR="00A35BD2" w:rsidRPr="0089241B">
        <w:rPr>
          <w:rStyle w:val="Hyperlink"/>
          <w:color w:val="262626"/>
          <w:sz w:val="24"/>
          <w:szCs w:val="24"/>
          <w:u w:val="none"/>
          <w:lang w:val="en-US"/>
        </w:rPr>
        <w:t xml:space="preserve"> </w:t>
      </w:r>
      <w:r w:rsidR="00CC3A40" w:rsidRPr="0089241B">
        <w:rPr>
          <w:sz w:val="24"/>
          <w:szCs w:val="24"/>
          <w:lang w:val="en-US"/>
        </w:rPr>
        <w:t>301-250-8722</w:t>
      </w:r>
    </w:p>
    <w:p w14:paraId="1D32B80C" w14:textId="77777777" w:rsidR="00F7233A" w:rsidRDefault="00F7233A" w:rsidP="00561666">
      <w:pPr>
        <w:pStyle w:val="JobTitle"/>
        <w:rPr>
          <w:lang w:val="en-US"/>
        </w:rPr>
      </w:pPr>
    </w:p>
    <w:p w14:paraId="44306CC6" w14:textId="1FE48799" w:rsidR="00007648" w:rsidRPr="00F7233A" w:rsidRDefault="00561666" w:rsidP="00561666">
      <w:pPr>
        <w:pStyle w:val="JobTitle"/>
        <w:rPr>
          <w:lang w:val="en-US"/>
        </w:rPr>
      </w:pPr>
      <w:r>
        <w:rPr>
          <w:lang w:val="en-US"/>
        </w:rPr>
        <w:t>About Me:</w:t>
      </w:r>
    </w:p>
    <w:p w14:paraId="50B78044" w14:textId="1B152716" w:rsidR="00324889" w:rsidRDefault="00007648" w:rsidP="00561666">
      <w:pPr>
        <w:rPr>
          <w:sz w:val="26"/>
          <w:szCs w:val="26"/>
        </w:rPr>
      </w:pPr>
      <w:r w:rsidRPr="001A3149">
        <w:rPr>
          <w:sz w:val="26"/>
          <w:szCs w:val="26"/>
        </w:rPr>
        <w:t xml:space="preserve">I am a rising Junior at the University of Maryland, College Park seeking employment at </w:t>
      </w:r>
      <w:r w:rsidR="00C96BAE" w:rsidRPr="001A3149">
        <w:rPr>
          <w:sz w:val="26"/>
          <w:szCs w:val="26"/>
        </w:rPr>
        <w:t xml:space="preserve">a </w:t>
      </w:r>
      <w:r w:rsidRPr="001A3149">
        <w:rPr>
          <w:sz w:val="26"/>
          <w:szCs w:val="26"/>
        </w:rPr>
        <w:t>reputable company while pursuing a double major in Computer Science and Economics.</w:t>
      </w:r>
      <w:r w:rsidR="001835BC" w:rsidRPr="001A3149">
        <w:rPr>
          <w:sz w:val="26"/>
          <w:szCs w:val="26"/>
        </w:rPr>
        <w:t xml:space="preserve"> </w:t>
      </w:r>
    </w:p>
    <w:p w14:paraId="0FA38756" w14:textId="77777777" w:rsidR="00F7233A" w:rsidRDefault="00F7233A" w:rsidP="00561666">
      <w:pPr>
        <w:rPr>
          <w:sz w:val="26"/>
          <w:szCs w:val="26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15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6"/>
        <w:gridCol w:w="245"/>
        <w:gridCol w:w="8534"/>
      </w:tblGrid>
      <w:tr w:rsidR="00F7233A" w:rsidRPr="00CA3B0D" w14:paraId="38A79247" w14:textId="77777777" w:rsidTr="00122B15">
        <w:trPr>
          <w:trHeight w:val="719"/>
          <w:jc w:val="center"/>
        </w:trPr>
        <w:tc>
          <w:tcPr>
            <w:tcW w:w="2776" w:type="dxa"/>
            <w:tcBorders>
              <w:top w:val="single" w:sz="4" w:space="0" w:color="000000" w:themeColor="text1"/>
            </w:tcBorders>
          </w:tcPr>
          <w:p w14:paraId="44E91571" w14:textId="6CC74BE8" w:rsidR="00F7233A" w:rsidRPr="00122B15" w:rsidRDefault="00F7233A" w:rsidP="00F7233A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sz w:val="26"/>
                <w:szCs w:val="26"/>
              </w:rPr>
            </w:pPr>
            <w:r w:rsidRPr="00122B15">
              <w:rPr>
                <w:color w:val="FF0000"/>
                <w:sz w:val="26"/>
                <w:szCs w:val="26"/>
              </w:rPr>
              <w:t>EDUCATION</w:t>
            </w:r>
          </w:p>
        </w:tc>
        <w:tc>
          <w:tcPr>
            <w:tcW w:w="245" w:type="dxa"/>
            <w:tcBorders>
              <w:top w:val="single" w:sz="4" w:space="0" w:color="000000" w:themeColor="text1"/>
            </w:tcBorders>
          </w:tcPr>
          <w:p w14:paraId="3CE86C37" w14:textId="77777777" w:rsidR="00F7233A" w:rsidRPr="00122B15" w:rsidRDefault="00F7233A" w:rsidP="00F7233A">
            <w:pPr>
              <w:rPr>
                <w:sz w:val="26"/>
                <w:szCs w:val="26"/>
              </w:rPr>
            </w:pPr>
          </w:p>
        </w:tc>
        <w:tc>
          <w:tcPr>
            <w:tcW w:w="8534" w:type="dxa"/>
            <w:tcBorders>
              <w:top w:val="single" w:sz="4" w:space="0" w:color="000000" w:themeColor="text1"/>
            </w:tcBorders>
          </w:tcPr>
          <w:p w14:paraId="316BBD93" w14:textId="2AA96EAA" w:rsidR="008879C4" w:rsidRPr="008879C4" w:rsidRDefault="00F7233A" w:rsidP="008879C4">
            <w:pPr>
              <w:rPr>
                <w:sz w:val="26"/>
                <w:szCs w:val="26"/>
              </w:rPr>
            </w:pPr>
            <w:r w:rsidRPr="00122B15">
              <w:rPr>
                <w:rStyle w:val="BoldExpanded"/>
                <w:sz w:val="26"/>
                <w:szCs w:val="26"/>
              </w:rPr>
              <w:t>University of Maryland, College Park</w:t>
            </w:r>
            <w:r w:rsidRPr="00122B15">
              <w:rPr>
                <w:sz w:val="26"/>
                <w:szCs w:val="26"/>
              </w:rPr>
              <w:t xml:space="preserve">:  </w:t>
            </w:r>
            <w:r w:rsidR="008879C4">
              <w:rPr>
                <w:sz w:val="26"/>
                <w:szCs w:val="26"/>
              </w:rPr>
              <w:t>August 2015 - Present</w:t>
            </w:r>
          </w:p>
          <w:p w14:paraId="0C2CFB77" w14:textId="77777777" w:rsidR="00F7233A" w:rsidRPr="00122B15" w:rsidRDefault="003B4004" w:rsidP="003B4004">
            <w:pPr>
              <w:pStyle w:val="ListParagraph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 w:rsidRPr="00122B15">
              <w:rPr>
                <w:sz w:val="26"/>
                <w:szCs w:val="26"/>
              </w:rPr>
              <w:t>B.S Computer Science and Economics</w:t>
            </w:r>
          </w:p>
          <w:p w14:paraId="48C8E3E4" w14:textId="77777777" w:rsidR="003B4004" w:rsidRPr="00122B15" w:rsidRDefault="003B4004" w:rsidP="003B4004">
            <w:pPr>
              <w:pStyle w:val="ListParagraph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 w:rsidRPr="00122B15">
              <w:rPr>
                <w:sz w:val="26"/>
                <w:szCs w:val="26"/>
              </w:rPr>
              <w:t>Junior Standing</w:t>
            </w:r>
          </w:p>
          <w:p w14:paraId="769B2356" w14:textId="5DDB707C" w:rsidR="00122B15" w:rsidRPr="00122B15" w:rsidRDefault="00122B15" w:rsidP="003B4004">
            <w:pPr>
              <w:pStyle w:val="ListParagraph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 w:rsidRPr="00122B15">
              <w:rPr>
                <w:sz w:val="26"/>
                <w:szCs w:val="26"/>
              </w:rPr>
              <w:t>3.6 GPA</w:t>
            </w:r>
          </w:p>
        </w:tc>
      </w:tr>
    </w:tbl>
    <w:p w14:paraId="67CB0172" w14:textId="34B7CA84" w:rsidR="001835BC" w:rsidRPr="009E0542" w:rsidRDefault="001835BC" w:rsidP="00561666"/>
    <w:tbl>
      <w:tblPr>
        <w:tblStyle w:val="TableGrid"/>
        <w:tblpPr w:leftFromText="180" w:rightFromText="180" w:vertAnchor="text" w:tblpXSpec="center" w:tblpY="1"/>
        <w:tblOverlap w:val="never"/>
        <w:tblW w:w="115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6"/>
        <w:gridCol w:w="245"/>
        <w:gridCol w:w="8534"/>
      </w:tblGrid>
      <w:tr w:rsidR="00CA3B0D" w:rsidRPr="009E0542" w14:paraId="5F2EDBD1" w14:textId="77777777" w:rsidTr="00122B15">
        <w:trPr>
          <w:trHeight w:val="1982"/>
          <w:jc w:val="center"/>
        </w:trPr>
        <w:tc>
          <w:tcPr>
            <w:tcW w:w="2776" w:type="dxa"/>
            <w:tcBorders>
              <w:top w:val="single" w:sz="4" w:space="0" w:color="000000" w:themeColor="text1"/>
            </w:tcBorders>
          </w:tcPr>
          <w:p w14:paraId="28C2BF45" w14:textId="78B88AC5" w:rsidR="00561666" w:rsidRPr="00122B15" w:rsidRDefault="00C96BAE" w:rsidP="00B615E6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sz w:val="26"/>
                <w:szCs w:val="26"/>
              </w:rPr>
            </w:pPr>
            <w:r w:rsidRPr="00122B15">
              <w:rPr>
                <w:color w:val="FF0000"/>
                <w:sz w:val="26"/>
                <w:szCs w:val="26"/>
              </w:rPr>
              <w:t>Personal Projects</w:t>
            </w:r>
          </w:p>
        </w:tc>
        <w:tc>
          <w:tcPr>
            <w:tcW w:w="245" w:type="dxa"/>
            <w:tcBorders>
              <w:top w:val="single" w:sz="4" w:space="0" w:color="000000" w:themeColor="text1"/>
            </w:tcBorders>
          </w:tcPr>
          <w:p w14:paraId="52309301" w14:textId="77777777" w:rsidR="00561666" w:rsidRPr="00122B15" w:rsidRDefault="00561666" w:rsidP="00B615E6">
            <w:pPr>
              <w:rPr>
                <w:sz w:val="26"/>
                <w:szCs w:val="26"/>
              </w:rPr>
            </w:pPr>
          </w:p>
        </w:tc>
        <w:tc>
          <w:tcPr>
            <w:tcW w:w="8534" w:type="dxa"/>
            <w:tcBorders>
              <w:top w:val="single" w:sz="4" w:space="0" w:color="000000" w:themeColor="text1"/>
            </w:tcBorders>
          </w:tcPr>
          <w:p w14:paraId="6E04B643" w14:textId="646DC204" w:rsidR="00047148" w:rsidRPr="00122B15" w:rsidRDefault="00F7233A" w:rsidP="00C96BAE">
            <w:pPr>
              <w:rPr>
                <w:sz w:val="26"/>
                <w:szCs w:val="26"/>
              </w:rPr>
            </w:pPr>
            <w:r w:rsidRPr="00122B15">
              <w:rPr>
                <w:rStyle w:val="BoldExpanded"/>
                <w:sz w:val="26"/>
                <w:szCs w:val="26"/>
              </w:rPr>
              <w:t>H</w:t>
            </w:r>
            <w:r w:rsidR="00C96BAE" w:rsidRPr="00122B15">
              <w:rPr>
                <w:rStyle w:val="BoldExpanded"/>
                <w:sz w:val="26"/>
                <w:szCs w:val="26"/>
              </w:rPr>
              <w:t>ome Business Finder</w:t>
            </w:r>
            <w:r w:rsidR="00561666" w:rsidRPr="00122B15">
              <w:rPr>
                <w:sz w:val="26"/>
                <w:szCs w:val="26"/>
              </w:rPr>
              <w:t xml:space="preserve">: </w:t>
            </w:r>
            <w:r w:rsidR="00C96BAE" w:rsidRPr="00122B15">
              <w:rPr>
                <w:sz w:val="26"/>
                <w:szCs w:val="26"/>
              </w:rPr>
              <w:t xml:space="preserve"> </w:t>
            </w:r>
            <w:r w:rsidR="00B8017E">
              <w:rPr>
                <w:sz w:val="26"/>
                <w:szCs w:val="26"/>
              </w:rPr>
              <w:t>July 2017 - Present</w:t>
            </w:r>
          </w:p>
          <w:p w14:paraId="7303F6F1" w14:textId="77777777" w:rsidR="00047148" w:rsidRPr="00122B15" w:rsidRDefault="00047148" w:rsidP="00047148">
            <w:pPr>
              <w:pStyle w:val="ListParagraph"/>
              <w:numPr>
                <w:ilvl w:val="0"/>
                <w:numId w:val="14"/>
              </w:numPr>
              <w:rPr>
                <w:sz w:val="26"/>
                <w:szCs w:val="26"/>
              </w:rPr>
            </w:pPr>
            <w:r w:rsidRPr="00122B15">
              <w:rPr>
                <w:sz w:val="26"/>
                <w:szCs w:val="26"/>
              </w:rPr>
              <w:t xml:space="preserve">Developing an Android Based application that finds desired home businesses based on current location. </w:t>
            </w:r>
          </w:p>
          <w:p w14:paraId="69DEABA9" w14:textId="17693DD4" w:rsidR="00C96BAE" w:rsidRPr="00122B15" w:rsidRDefault="00047148" w:rsidP="00047148">
            <w:pPr>
              <w:pStyle w:val="ListParagraph"/>
              <w:numPr>
                <w:ilvl w:val="0"/>
                <w:numId w:val="14"/>
              </w:numPr>
              <w:rPr>
                <w:sz w:val="26"/>
                <w:szCs w:val="26"/>
              </w:rPr>
            </w:pPr>
            <w:r w:rsidRPr="00122B15">
              <w:rPr>
                <w:sz w:val="26"/>
                <w:szCs w:val="26"/>
              </w:rPr>
              <w:t>Using Google Places API in order to determine home businesses nearby based on user criteria fo</w:t>
            </w:r>
            <w:r w:rsidR="007D4830" w:rsidRPr="00122B15">
              <w:rPr>
                <w:sz w:val="26"/>
                <w:szCs w:val="26"/>
              </w:rPr>
              <w:t>r radius and interested businesses</w:t>
            </w:r>
            <w:r w:rsidRPr="00122B15">
              <w:rPr>
                <w:sz w:val="26"/>
                <w:szCs w:val="26"/>
              </w:rPr>
              <w:t xml:space="preserve">. </w:t>
            </w:r>
          </w:p>
          <w:p w14:paraId="116EC53C" w14:textId="1BC4FE56" w:rsidR="00047148" w:rsidRPr="00122B15" w:rsidRDefault="00047148" w:rsidP="00047148">
            <w:pPr>
              <w:pStyle w:val="ListParagraph"/>
              <w:numPr>
                <w:ilvl w:val="0"/>
                <w:numId w:val="14"/>
              </w:numPr>
              <w:rPr>
                <w:sz w:val="26"/>
                <w:szCs w:val="26"/>
              </w:rPr>
            </w:pPr>
            <w:r w:rsidRPr="00122B15">
              <w:rPr>
                <w:sz w:val="26"/>
                <w:szCs w:val="26"/>
              </w:rPr>
              <w:t xml:space="preserve">Integrating Indian Ethnic Wear Businesses due to under representation in </w:t>
            </w:r>
            <w:r w:rsidR="00ED631A" w:rsidRPr="00122B15">
              <w:rPr>
                <w:sz w:val="26"/>
                <w:szCs w:val="26"/>
              </w:rPr>
              <w:t>today’s</w:t>
            </w:r>
            <w:r w:rsidRPr="00122B15">
              <w:rPr>
                <w:sz w:val="26"/>
                <w:szCs w:val="26"/>
              </w:rPr>
              <w:t xml:space="preserve"> market. </w:t>
            </w:r>
          </w:p>
          <w:p w14:paraId="3B75B01A" w14:textId="7D37A978" w:rsidR="007D4830" w:rsidRPr="00122B15" w:rsidRDefault="007D4830" w:rsidP="00047148">
            <w:pPr>
              <w:pStyle w:val="ListParagraph"/>
              <w:numPr>
                <w:ilvl w:val="0"/>
                <w:numId w:val="14"/>
              </w:numPr>
              <w:rPr>
                <w:sz w:val="26"/>
                <w:szCs w:val="26"/>
              </w:rPr>
            </w:pPr>
            <w:r w:rsidRPr="00122B15">
              <w:rPr>
                <w:sz w:val="26"/>
                <w:szCs w:val="26"/>
              </w:rPr>
              <w:t>Plan on expanding to a web application</w:t>
            </w:r>
          </w:p>
          <w:p w14:paraId="71F5FF57" w14:textId="5A9DCDCE" w:rsidR="00561666" w:rsidRPr="00122B15" w:rsidRDefault="00561666" w:rsidP="001A3149">
            <w:pPr>
              <w:pStyle w:val="ListParagraph"/>
              <w:rPr>
                <w:sz w:val="26"/>
                <w:szCs w:val="26"/>
              </w:rPr>
            </w:pPr>
          </w:p>
          <w:p w14:paraId="658885B9" w14:textId="78029C08" w:rsidR="00047148" w:rsidRPr="00122B15" w:rsidRDefault="00C96BAE" w:rsidP="00047148">
            <w:pPr>
              <w:rPr>
                <w:sz w:val="26"/>
                <w:szCs w:val="26"/>
              </w:rPr>
            </w:pPr>
            <w:r w:rsidRPr="00122B15">
              <w:rPr>
                <w:rStyle w:val="BoldExpanded"/>
                <w:sz w:val="26"/>
                <w:szCs w:val="26"/>
              </w:rPr>
              <w:t>Budget Balancer</w:t>
            </w:r>
            <w:r w:rsidRPr="00122B15">
              <w:rPr>
                <w:sz w:val="26"/>
                <w:szCs w:val="26"/>
              </w:rPr>
              <w:t xml:space="preserve">:  </w:t>
            </w:r>
            <w:r w:rsidR="00B8017E">
              <w:rPr>
                <w:sz w:val="26"/>
                <w:szCs w:val="26"/>
              </w:rPr>
              <w:t xml:space="preserve">April 2017 </w:t>
            </w:r>
          </w:p>
          <w:p w14:paraId="67308CED" w14:textId="0D8C9F16" w:rsidR="00561666" w:rsidRPr="00122B15" w:rsidRDefault="00047148" w:rsidP="00047148">
            <w:pPr>
              <w:pStyle w:val="ListParagraph"/>
              <w:numPr>
                <w:ilvl w:val="0"/>
                <w:numId w:val="15"/>
              </w:numPr>
              <w:rPr>
                <w:sz w:val="26"/>
                <w:szCs w:val="26"/>
              </w:rPr>
            </w:pPr>
            <w:r w:rsidRPr="00122B15">
              <w:rPr>
                <w:sz w:val="26"/>
                <w:szCs w:val="26"/>
              </w:rPr>
              <w:t>Developed</w:t>
            </w:r>
            <w:r w:rsidR="00C96BAE" w:rsidRPr="00122B15">
              <w:rPr>
                <w:sz w:val="26"/>
                <w:szCs w:val="26"/>
              </w:rPr>
              <w:t xml:space="preserve"> student Budget Calculating and Savings application on Android Studio w</w:t>
            </w:r>
            <w:r w:rsidR="00ED631A">
              <w:rPr>
                <w:sz w:val="26"/>
                <w:szCs w:val="26"/>
              </w:rPr>
              <w:t>ith fellow peers at the UMD Bit</w:t>
            </w:r>
            <w:r w:rsidR="00387A06">
              <w:rPr>
                <w:sz w:val="26"/>
                <w:szCs w:val="26"/>
              </w:rPr>
              <w:t>s</w:t>
            </w:r>
            <w:bookmarkStart w:id="0" w:name="_GoBack"/>
            <w:bookmarkEnd w:id="0"/>
            <w:r w:rsidR="00ED631A">
              <w:rPr>
                <w:sz w:val="26"/>
                <w:szCs w:val="26"/>
              </w:rPr>
              <w:t>C</w:t>
            </w:r>
            <w:r w:rsidR="00C96BAE" w:rsidRPr="00122B15">
              <w:rPr>
                <w:sz w:val="26"/>
                <w:szCs w:val="26"/>
              </w:rPr>
              <w:t>amp Hackathon.</w:t>
            </w:r>
          </w:p>
          <w:p w14:paraId="024D0113" w14:textId="43A0FC61" w:rsidR="00047148" w:rsidRPr="00122B15" w:rsidRDefault="00047148" w:rsidP="00122B15">
            <w:pPr>
              <w:pStyle w:val="ListParagraph"/>
              <w:numPr>
                <w:ilvl w:val="0"/>
                <w:numId w:val="15"/>
              </w:numPr>
              <w:rPr>
                <w:sz w:val="26"/>
                <w:szCs w:val="26"/>
              </w:rPr>
            </w:pPr>
            <w:r w:rsidRPr="00122B15">
              <w:rPr>
                <w:sz w:val="26"/>
                <w:szCs w:val="26"/>
              </w:rPr>
              <w:t xml:space="preserve">Our goal was to allow students to monitor tight budgets and see where they can improve spending with simple calculations. </w:t>
            </w:r>
          </w:p>
        </w:tc>
      </w:tr>
      <w:tr w:rsidR="00277B98" w:rsidRPr="009E0542" w14:paraId="38DF9489" w14:textId="77777777" w:rsidTr="00B20B8A">
        <w:trPr>
          <w:trHeight w:val="98"/>
          <w:jc w:val="center"/>
        </w:trPr>
        <w:tc>
          <w:tcPr>
            <w:tcW w:w="2776" w:type="dxa"/>
            <w:tcBorders>
              <w:bottom w:val="single" w:sz="4" w:space="0" w:color="000000" w:themeColor="text1"/>
            </w:tcBorders>
          </w:tcPr>
          <w:p w14:paraId="23B3B753" w14:textId="77777777" w:rsidR="00561666" w:rsidRPr="009E0542" w:rsidRDefault="00561666" w:rsidP="00B615E6"/>
        </w:tc>
        <w:tc>
          <w:tcPr>
            <w:tcW w:w="245" w:type="dxa"/>
            <w:tcBorders>
              <w:bottom w:val="single" w:sz="4" w:space="0" w:color="000000" w:themeColor="text1"/>
            </w:tcBorders>
          </w:tcPr>
          <w:p w14:paraId="408C9FD4" w14:textId="77777777" w:rsidR="00561666" w:rsidRPr="009E0542" w:rsidRDefault="00561666" w:rsidP="00B615E6"/>
        </w:tc>
        <w:tc>
          <w:tcPr>
            <w:tcW w:w="8534" w:type="dxa"/>
            <w:tcBorders>
              <w:bottom w:val="single" w:sz="4" w:space="0" w:color="000000" w:themeColor="text1"/>
            </w:tcBorders>
          </w:tcPr>
          <w:p w14:paraId="6DDC5617" w14:textId="77777777" w:rsidR="00561666" w:rsidRPr="009E0542" w:rsidRDefault="00561666" w:rsidP="00B615E6"/>
        </w:tc>
      </w:tr>
      <w:tr w:rsidR="00277B98" w:rsidRPr="009E0542" w14:paraId="0C73E90E" w14:textId="77777777" w:rsidTr="00296932">
        <w:trPr>
          <w:trHeight w:val="2026"/>
          <w:jc w:val="center"/>
        </w:trPr>
        <w:tc>
          <w:tcPr>
            <w:tcW w:w="2776" w:type="dxa"/>
            <w:tcBorders>
              <w:top w:val="single" w:sz="4" w:space="0" w:color="000000" w:themeColor="text1"/>
            </w:tcBorders>
          </w:tcPr>
          <w:p w14:paraId="74522010" w14:textId="1E32DED7" w:rsidR="00561666" w:rsidRPr="00122B15" w:rsidRDefault="00CA3B0D" w:rsidP="00B615E6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sz w:val="26"/>
                <w:szCs w:val="26"/>
              </w:rPr>
            </w:pPr>
            <w:r w:rsidRPr="00122B15">
              <w:rPr>
                <w:color w:val="FF0000"/>
                <w:sz w:val="26"/>
                <w:szCs w:val="26"/>
              </w:rPr>
              <w:t xml:space="preserve">WORK </w:t>
            </w:r>
            <w:r w:rsidR="00561666" w:rsidRPr="00122B15">
              <w:rPr>
                <w:color w:val="FF0000"/>
                <w:sz w:val="26"/>
                <w:szCs w:val="26"/>
              </w:rPr>
              <w:t>Experience</w:t>
            </w:r>
          </w:p>
        </w:tc>
        <w:tc>
          <w:tcPr>
            <w:tcW w:w="245" w:type="dxa"/>
            <w:tcBorders>
              <w:top w:val="single" w:sz="4" w:space="0" w:color="000000" w:themeColor="text1"/>
            </w:tcBorders>
          </w:tcPr>
          <w:p w14:paraId="0DA4ECEB" w14:textId="77777777" w:rsidR="00561666" w:rsidRPr="00122B15" w:rsidRDefault="00561666" w:rsidP="00B615E6">
            <w:pPr>
              <w:rPr>
                <w:sz w:val="26"/>
                <w:szCs w:val="26"/>
              </w:rPr>
            </w:pPr>
          </w:p>
        </w:tc>
        <w:tc>
          <w:tcPr>
            <w:tcW w:w="8534" w:type="dxa"/>
            <w:tcBorders>
              <w:top w:val="single" w:sz="4" w:space="0" w:color="000000" w:themeColor="text1"/>
            </w:tcBorders>
          </w:tcPr>
          <w:p w14:paraId="2A4C53F7" w14:textId="07A458B2" w:rsidR="00277B98" w:rsidRPr="00122B15" w:rsidRDefault="00277B98" w:rsidP="00277B98">
            <w:pPr>
              <w:rPr>
                <w:sz w:val="26"/>
                <w:szCs w:val="26"/>
              </w:rPr>
            </w:pPr>
            <w:r w:rsidRPr="00122B15">
              <w:rPr>
                <w:rStyle w:val="BoldExpanded"/>
                <w:sz w:val="26"/>
                <w:szCs w:val="26"/>
              </w:rPr>
              <w:t>National Institute of Health</w:t>
            </w:r>
            <w:r w:rsidRPr="00122B15">
              <w:rPr>
                <w:sz w:val="26"/>
                <w:szCs w:val="26"/>
              </w:rPr>
              <w:t xml:space="preserve">:  </w:t>
            </w:r>
          </w:p>
          <w:p w14:paraId="1C715120" w14:textId="3E120A24" w:rsidR="00E528EA" w:rsidRPr="00122B15" w:rsidRDefault="00E528EA" w:rsidP="00E528EA">
            <w:pPr>
              <w:pStyle w:val="ListParagraph"/>
              <w:numPr>
                <w:ilvl w:val="0"/>
                <w:numId w:val="16"/>
              </w:numPr>
              <w:rPr>
                <w:sz w:val="26"/>
                <w:szCs w:val="26"/>
              </w:rPr>
            </w:pPr>
            <w:r w:rsidRPr="00122B15">
              <w:rPr>
                <w:sz w:val="26"/>
                <w:szCs w:val="26"/>
              </w:rPr>
              <w:t>P</w:t>
            </w:r>
            <w:r w:rsidR="001A3149" w:rsidRPr="00122B15">
              <w:rPr>
                <w:sz w:val="26"/>
                <w:szCs w:val="26"/>
              </w:rPr>
              <w:t>la</w:t>
            </w:r>
            <w:r w:rsidRPr="00122B15">
              <w:rPr>
                <w:sz w:val="26"/>
                <w:szCs w:val="26"/>
              </w:rPr>
              <w:t>nned and executed my own research project within a given time constraint and limited resources.</w:t>
            </w:r>
          </w:p>
          <w:p w14:paraId="1F7FFF5A" w14:textId="25D339C8" w:rsidR="00561666" w:rsidRPr="00122B15" w:rsidRDefault="00E528EA" w:rsidP="00122B15">
            <w:pPr>
              <w:numPr>
                <w:ilvl w:val="0"/>
                <w:numId w:val="16"/>
              </w:numPr>
              <w:rPr>
                <w:sz w:val="26"/>
                <w:szCs w:val="26"/>
              </w:rPr>
            </w:pPr>
            <w:r w:rsidRPr="00122B15">
              <w:rPr>
                <w:sz w:val="26"/>
                <w:szCs w:val="26"/>
              </w:rPr>
              <w:t>Resea</w:t>
            </w:r>
            <w:r w:rsidR="00CA3B0D" w:rsidRPr="00122B15">
              <w:rPr>
                <w:sz w:val="26"/>
                <w:szCs w:val="26"/>
              </w:rPr>
              <w:t>rch pertained to finding Arf1’s</w:t>
            </w:r>
            <w:r w:rsidRPr="00122B15">
              <w:rPr>
                <w:sz w:val="26"/>
                <w:szCs w:val="26"/>
              </w:rPr>
              <w:t xml:space="preserve"> exact interaction site w</w:t>
            </w:r>
            <w:r w:rsidR="00CA3B0D" w:rsidRPr="00122B15">
              <w:rPr>
                <w:sz w:val="26"/>
                <w:szCs w:val="26"/>
              </w:rPr>
              <w:t xml:space="preserve">ith the PH Domain of </w:t>
            </w:r>
            <w:r w:rsidRPr="00122B15">
              <w:rPr>
                <w:sz w:val="26"/>
                <w:szCs w:val="26"/>
              </w:rPr>
              <w:t xml:space="preserve">ASAP1. ASAP1 overexpression is prevalent in many cancers such as Uveal melanoma and prostate cancer. </w:t>
            </w:r>
          </w:p>
        </w:tc>
      </w:tr>
      <w:tr w:rsidR="00F7233A" w:rsidRPr="009E0542" w14:paraId="0FD0115F" w14:textId="77777777" w:rsidTr="00296932">
        <w:trPr>
          <w:trHeight w:val="1486"/>
          <w:jc w:val="center"/>
        </w:trPr>
        <w:tc>
          <w:tcPr>
            <w:tcW w:w="2776" w:type="dxa"/>
            <w:tcBorders>
              <w:top w:val="single" w:sz="4" w:space="0" w:color="000000" w:themeColor="text1"/>
            </w:tcBorders>
          </w:tcPr>
          <w:p w14:paraId="55C06AE4" w14:textId="39D74E42" w:rsidR="00F7233A" w:rsidRPr="00122B15" w:rsidRDefault="00F7233A" w:rsidP="00B615E6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sz w:val="26"/>
                <w:szCs w:val="26"/>
              </w:rPr>
            </w:pPr>
            <w:r w:rsidRPr="00122B15">
              <w:rPr>
                <w:color w:val="FF0000"/>
                <w:sz w:val="26"/>
                <w:szCs w:val="26"/>
              </w:rPr>
              <w:t>Relevant CourseWork and skills</w:t>
            </w:r>
          </w:p>
        </w:tc>
        <w:tc>
          <w:tcPr>
            <w:tcW w:w="245" w:type="dxa"/>
            <w:tcBorders>
              <w:top w:val="single" w:sz="4" w:space="0" w:color="000000" w:themeColor="text1"/>
            </w:tcBorders>
          </w:tcPr>
          <w:p w14:paraId="51D19E7E" w14:textId="77777777" w:rsidR="00F7233A" w:rsidRPr="00122B15" w:rsidRDefault="00F7233A" w:rsidP="00122B15">
            <w:pPr>
              <w:pStyle w:val="ListParagraph"/>
              <w:numPr>
                <w:ilvl w:val="0"/>
                <w:numId w:val="16"/>
              </w:numPr>
              <w:rPr>
                <w:sz w:val="26"/>
                <w:szCs w:val="26"/>
              </w:rPr>
            </w:pPr>
          </w:p>
        </w:tc>
        <w:tc>
          <w:tcPr>
            <w:tcW w:w="8534" w:type="dxa"/>
            <w:tcBorders>
              <w:top w:val="single" w:sz="4" w:space="0" w:color="000000" w:themeColor="text1"/>
            </w:tcBorders>
          </w:tcPr>
          <w:p w14:paraId="776BD364" w14:textId="02E85E94" w:rsidR="00122B15" w:rsidRPr="00122B15" w:rsidRDefault="00751B87" w:rsidP="00122B15">
            <w:pPr>
              <w:pStyle w:val="ListParagraph"/>
              <w:numPr>
                <w:ilvl w:val="0"/>
                <w:numId w:val="16"/>
              </w:numPr>
              <w:rPr>
                <w:sz w:val="26"/>
                <w:szCs w:val="26"/>
              </w:rPr>
            </w:pPr>
            <w:r w:rsidRPr="00122B15">
              <w:rPr>
                <w:sz w:val="26"/>
                <w:szCs w:val="26"/>
              </w:rPr>
              <w:t>Proficient i</w:t>
            </w:r>
            <w:r w:rsidR="00122B15" w:rsidRPr="00122B15">
              <w:rPr>
                <w:sz w:val="26"/>
                <w:szCs w:val="26"/>
              </w:rPr>
              <w:t xml:space="preserve">n </w:t>
            </w:r>
            <w:r w:rsidR="00122B15">
              <w:rPr>
                <w:sz w:val="26"/>
                <w:szCs w:val="26"/>
              </w:rPr>
              <w:t xml:space="preserve">object oriented </w:t>
            </w:r>
            <w:r w:rsidR="00122B15" w:rsidRPr="00122B15">
              <w:rPr>
                <w:sz w:val="26"/>
                <w:szCs w:val="26"/>
              </w:rPr>
              <w:t>Java</w:t>
            </w:r>
            <w:r w:rsidR="00122B15">
              <w:rPr>
                <w:sz w:val="26"/>
                <w:szCs w:val="26"/>
              </w:rPr>
              <w:t xml:space="preserve"> programming</w:t>
            </w:r>
            <w:r w:rsidR="006A50DB">
              <w:rPr>
                <w:sz w:val="26"/>
                <w:szCs w:val="26"/>
              </w:rPr>
              <w:t xml:space="preserve"> and basic</w:t>
            </w:r>
            <w:r w:rsidR="00122B15" w:rsidRPr="00122B15">
              <w:rPr>
                <w:sz w:val="26"/>
                <w:szCs w:val="26"/>
              </w:rPr>
              <w:t xml:space="preserve"> C</w:t>
            </w:r>
          </w:p>
          <w:p w14:paraId="71BA36AA" w14:textId="48A5186B" w:rsidR="00F7233A" w:rsidRPr="00122B15" w:rsidRDefault="00F7233A" w:rsidP="00B615E6">
            <w:pPr>
              <w:pStyle w:val="ListParagraph"/>
              <w:numPr>
                <w:ilvl w:val="0"/>
                <w:numId w:val="16"/>
              </w:numPr>
              <w:rPr>
                <w:sz w:val="26"/>
                <w:szCs w:val="26"/>
              </w:rPr>
            </w:pPr>
            <w:r w:rsidRPr="00122B15">
              <w:rPr>
                <w:sz w:val="26"/>
                <w:szCs w:val="26"/>
              </w:rPr>
              <w:t>Coursework</w:t>
            </w:r>
            <w:r w:rsidR="00122B15">
              <w:rPr>
                <w:sz w:val="26"/>
                <w:szCs w:val="26"/>
              </w:rPr>
              <w:t xml:space="preserve"> to be completed by May 2018</w:t>
            </w:r>
            <w:r w:rsidRPr="00122B15">
              <w:rPr>
                <w:sz w:val="26"/>
                <w:szCs w:val="26"/>
              </w:rPr>
              <w:t>: Object Oriented Programming, Data Structures, Computer Systems and Assembly, Discrete Structures, Organization of Pr</w:t>
            </w:r>
            <w:r w:rsidR="00122B15">
              <w:rPr>
                <w:sz w:val="26"/>
                <w:szCs w:val="26"/>
              </w:rPr>
              <w:t>ogramming Languages, Algorithms.</w:t>
            </w:r>
          </w:p>
        </w:tc>
      </w:tr>
      <w:tr w:rsidR="00122B15" w:rsidRPr="00122B15" w14:paraId="44C07FE6" w14:textId="77777777" w:rsidTr="00122B15">
        <w:trPr>
          <w:trHeight w:val="330"/>
          <w:jc w:val="center"/>
        </w:trPr>
        <w:tc>
          <w:tcPr>
            <w:tcW w:w="2776" w:type="dxa"/>
            <w:tcBorders>
              <w:top w:val="single" w:sz="4" w:space="0" w:color="000000" w:themeColor="text1"/>
            </w:tcBorders>
          </w:tcPr>
          <w:p w14:paraId="21B83F48" w14:textId="5D94BD34" w:rsidR="00122B15" w:rsidRPr="00122B15" w:rsidRDefault="00122B15" w:rsidP="00122B15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Accolades and fun facts</w:t>
            </w:r>
          </w:p>
        </w:tc>
        <w:tc>
          <w:tcPr>
            <w:tcW w:w="245" w:type="dxa"/>
            <w:tcBorders>
              <w:top w:val="single" w:sz="4" w:space="0" w:color="000000" w:themeColor="text1"/>
            </w:tcBorders>
          </w:tcPr>
          <w:p w14:paraId="346081FA" w14:textId="77777777" w:rsidR="00122B15" w:rsidRPr="00122B15" w:rsidRDefault="00122B15" w:rsidP="00122B15">
            <w:pPr>
              <w:ind w:left="360"/>
              <w:rPr>
                <w:sz w:val="26"/>
                <w:szCs w:val="26"/>
              </w:rPr>
            </w:pPr>
          </w:p>
        </w:tc>
        <w:tc>
          <w:tcPr>
            <w:tcW w:w="8534" w:type="dxa"/>
            <w:tcBorders>
              <w:top w:val="single" w:sz="4" w:space="0" w:color="000000" w:themeColor="text1"/>
            </w:tcBorders>
          </w:tcPr>
          <w:p w14:paraId="3254319F" w14:textId="77A332C3" w:rsidR="00650174" w:rsidRPr="00122B15" w:rsidRDefault="00650174" w:rsidP="00650174">
            <w:pPr>
              <w:pStyle w:val="ListParagraph"/>
              <w:numPr>
                <w:ilvl w:val="0"/>
                <w:numId w:val="1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Straight A’s and recipient of Dean Award</w:t>
            </w:r>
            <w:r w:rsidR="00B20B8A">
              <w:rPr>
                <w:sz w:val="26"/>
                <w:szCs w:val="26"/>
              </w:rPr>
              <w:t xml:space="preserve"> First Semester at UMD.</w:t>
            </w:r>
          </w:p>
          <w:p w14:paraId="1243139D" w14:textId="38FE03A1" w:rsidR="00650174" w:rsidRPr="00650174" w:rsidRDefault="00650174" w:rsidP="00650174">
            <w:pPr>
              <w:pStyle w:val="ListParagraph"/>
              <w:numPr>
                <w:ilvl w:val="0"/>
                <w:numId w:val="19"/>
              </w:numPr>
              <w:rPr>
                <w:spacing w:val="40"/>
                <w:sz w:val="26"/>
                <w:szCs w:val="26"/>
              </w:rPr>
            </w:pPr>
            <w:r>
              <w:rPr>
                <w:sz w:val="26"/>
                <w:szCs w:val="26"/>
              </w:rPr>
              <w:t>Volunteer Award for 260+ Community Service hours and 400+ hours at Temple and Shady Grove Adventist Hospital.</w:t>
            </w:r>
          </w:p>
          <w:p w14:paraId="20BB1926" w14:textId="0DE5EBC4" w:rsidR="00B20B8A" w:rsidRPr="00B20B8A" w:rsidRDefault="00650174" w:rsidP="00B20B8A">
            <w:pPr>
              <w:pStyle w:val="ListParagraph"/>
              <w:numPr>
                <w:ilvl w:val="0"/>
                <w:numId w:val="19"/>
              </w:numPr>
              <w:rPr>
                <w:spacing w:val="40"/>
                <w:sz w:val="26"/>
                <w:szCs w:val="26"/>
              </w:rPr>
            </w:pPr>
            <w:r>
              <w:rPr>
                <w:sz w:val="26"/>
                <w:szCs w:val="26"/>
              </w:rPr>
              <w:t>Fluent in English, Spanish, Hindi, Telugu and Kannada</w:t>
            </w:r>
            <w:r w:rsidR="00122B15" w:rsidRPr="00650174">
              <w:rPr>
                <w:b/>
                <w:spacing w:val="40"/>
                <w:sz w:val="26"/>
                <w:szCs w:val="26"/>
              </w:rPr>
              <w:t xml:space="preserve"> </w:t>
            </w:r>
          </w:p>
        </w:tc>
      </w:tr>
    </w:tbl>
    <w:p w14:paraId="42240DC8" w14:textId="77777777" w:rsidR="009648CE" w:rsidRPr="00CC3A40" w:rsidRDefault="009648CE" w:rsidP="00CC3A4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HAnsi" w:hAnsi="Times" w:cs="Times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648CE" w:rsidRPr="00CC3A40" w:rsidSect="006E3969"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E6176" w14:textId="77777777" w:rsidR="00DF739E" w:rsidRDefault="00DF739E" w:rsidP="009F1762">
      <w:r>
        <w:separator/>
      </w:r>
    </w:p>
  </w:endnote>
  <w:endnote w:type="continuationSeparator" w:id="0">
    <w:p w14:paraId="18F3E2F3" w14:textId="77777777" w:rsidR="00DF739E" w:rsidRDefault="00DF739E" w:rsidP="009F1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E4903" w14:textId="77777777" w:rsidR="00BE69B6" w:rsidRPr="00BE69B6" w:rsidRDefault="00D751C2">
    <w:pPr>
      <w:pStyle w:val="Footer"/>
      <w:rPr>
        <w:rFonts w:ascii="Cambria" w:hAnsi="Cambria"/>
        <w:vanish/>
      </w:rPr>
    </w:pPr>
    <w:r w:rsidRPr="00BE69B6">
      <w:rPr>
        <w:rStyle w:val="tgc"/>
        <w:rFonts w:ascii="Cambria" w:hAnsi="Cambria"/>
        <w:vanish/>
      </w:rPr>
      <w:t xml:space="preserve">© </w:t>
    </w:r>
    <w:r w:rsidRPr="00BE69B6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0F91DB" w14:textId="77777777" w:rsidR="00DF739E" w:rsidRDefault="00DF739E" w:rsidP="009F1762">
      <w:r>
        <w:separator/>
      </w:r>
    </w:p>
  </w:footnote>
  <w:footnote w:type="continuationSeparator" w:id="0">
    <w:p w14:paraId="14953E2F" w14:textId="77777777" w:rsidR="00DF739E" w:rsidRDefault="00DF739E" w:rsidP="009F1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A31515"/>
    <w:multiLevelType w:val="hybridMultilevel"/>
    <w:tmpl w:val="6C743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205E3"/>
    <w:multiLevelType w:val="hybridMultilevel"/>
    <w:tmpl w:val="1E44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04170"/>
    <w:multiLevelType w:val="hybridMultilevel"/>
    <w:tmpl w:val="63705E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007585"/>
    <w:multiLevelType w:val="hybridMultilevel"/>
    <w:tmpl w:val="5CB6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FB647F"/>
    <w:multiLevelType w:val="hybridMultilevel"/>
    <w:tmpl w:val="55E4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D63FF9"/>
    <w:multiLevelType w:val="hybridMultilevel"/>
    <w:tmpl w:val="CF3C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C30A55"/>
    <w:multiLevelType w:val="hybridMultilevel"/>
    <w:tmpl w:val="2422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2678BD"/>
    <w:multiLevelType w:val="hybridMultilevel"/>
    <w:tmpl w:val="1AA8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FD4A16"/>
    <w:multiLevelType w:val="hybridMultilevel"/>
    <w:tmpl w:val="F7063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403122"/>
    <w:multiLevelType w:val="hybridMultilevel"/>
    <w:tmpl w:val="3CC83D38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0A0F15"/>
    <w:multiLevelType w:val="hybridMultilevel"/>
    <w:tmpl w:val="228C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CE75C1"/>
    <w:multiLevelType w:val="hybridMultilevel"/>
    <w:tmpl w:val="64F68F92"/>
    <w:lvl w:ilvl="0" w:tplc="0409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16">
    <w:nsid w:val="5FD9405A"/>
    <w:multiLevelType w:val="hybridMultilevel"/>
    <w:tmpl w:val="8CEC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5E1EC7"/>
    <w:multiLevelType w:val="hybridMultilevel"/>
    <w:tmpl w:val="78969F70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D44060"/>
    <w:multiLevelType w:val="hybridMultilevel"/>
    <w:tmpl w:val="AC4A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6"/>
  </w:num>
  <w:num w:numId="4">
    <w:abstractNumId w:val="9"/>
  </w:num>
  <w:num w:numId="5">
    <w:abstractNumId w:val="13"/>
  </w:num>
  <w:num w:numId="6">
    <w:abstractNumId w:val="10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15"/>
  </w:num>
  <w:num w:numId="14">
    <w:abstractNumId w:val="4"/>
  </w:num>
  <w:num w:numId="15">
    <w:abstractNumId w:val="14"/>
  </w:num>
  <w:num w:numId="16">
    <w:abstractNumId w:val="16"/>
  </w:num>
  <w:num w:numId="17">
    <w:abstractNumId w:val="5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65"/>
    <w:rsid w:val="00007648"/>
    <w:rsid w:val="00047148"/>
    <w:rsid w:val="000D666A"/>
    <w:rsid w:val="00122B15"/>
    <w:rsid w:val="001835BC"/>
    <w:rsid w:val="001A3149"/>
    <w:rsid w:val="00237E43"/>
    <w:rsid w:val="00277B98"/>
    <w:rsid w:val="00296932"/>
    <w:rsid w:val="00324889"/>
    <w:rsid w:val="00373959"/>
    <w:rsid w:val="00376EBC"/>
    <w:rsid w:val="00387A06"/>
    <w:rsid w:val="003B4004"/>
    <w:rsid w:val="003E184C"/>
    <w:rsid w:val="00561666"/>
    <w:rsid w:val="00650174"/>
    <w:rsid w:val="006A50DB"/>
    <w:rsid w:val="006E45F1"/>
    <w:rsid w:val="00751B87"/>
    <w:rsid w:val="007B7EBF"/>
    <w:rsid w:val="007D4830"/>
    <w:rsid w:val="007F6EC7"/>
    <w:rsid w:val="00826AF2"/>
    <w:rsid w:val="0087106C"/>
    <w:rsid w:val="008879C4"/>
    <w:rsid w:val="0089241B"/>
    <w:rsid w:val="008A1A3E"/>
    <w:rsid w:val="00933065"/>
    <w:rsid w:val="009648CE"/>
    <w:rsid w:val="009F1762"/>
    <w:rsid w:val="00A35BD2"/>
    <w:rsid w:val="00B062DF"/>
    <w:rsid w:val="00B20B8A"/>
    <w:rsid w:val="00B56FAA"/>
    <w:rsid w:val="00B8017E"/>
    <w:rsid w:val="00C96BAE"/>
    <w:rsid w:val="00CA3B0D"/>
    <w:rsid w:val="00CC3A40"/>
    <w:rsid w:val="00D47603"/>
    <w:rsid w:val="00D751C2"/>
    <w:rsid w:val="00D938DC"/>
    <w:rsid w:val="00DC56A0"/>
    <w:rsid w:val="00DF739E"/>
    <w:rsid w:val="00E528EA"/>
    <w:rsid w:val="00ED631A"/>
    <w:rsid w:val="00F7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4A8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6EC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666"/>
    <w:pPr>
      <w:framePr w:hSpace="180" w:wrap="around" w:vAnchor="text" w:hAnchor="text" w:xAlign="center" w:y="1"/>
      <w:spacing w:before="120"/>
      <w:suppressOverlap/>
      <w:outlineLvl w:val="0"/>
    </w:pPr>
    <w:rPr>
      <w:rFonts w:ascii="Century Gothic" w:eastAsia="Calibri" w:hAnsi="Century Gothic"/>
      <w:b/>
      <w:caps/>
      <w:color w:val="C45911"/>
      <w:spacing w:val="4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E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48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1666"/>
    <w:rPr>
      <w:rFonts w:ascii="Century Gothic" w:eastAsia="Calibri" w:hAnsi="Century Gothic" w:cs="Times New Roman"/>
      <w:b/>
      <w:caps/>
      <w:color w:val="C45911"/>
      <w:spacing w:val="40"/>
      <w:sz w:val="22"/>
      <w:szCs w:val="22"/>
    </w:rPr>
  </w:style>
  <w:style w:type="table" w:styleId="TableGrid">
    <w:name w:val="Table Grid"/>
    <w:basedOn w:val="TableNormal"/>
    <w:uiPriority w:val="39"/>
    <w:rsid w:val="00561666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qFormat/>
    <w:rsid w:val="00561666"/>
    <w:pPr>
      <w:spacing w:before="120"/>
    </w:pPr>
    <w:rPr>
      <w:rFonts w:ascii="Century Gothic" w:eastAsiaTheme="minorHAnsi" w:hAnsi="Century Gothic" w:cstheme="minorBidi"/>
      <w:color w:val="C45911"/>
      <w:spacing w:val="60"/>
      <w:sz w:val="56"/>
      <w:szCs w:val="22"/>
      <w:lang w:val="fr-FR"/>
    </w:rPr>
  </w:style>
  <w:style w:type="paragraph" w:customStyle="1" w:styleId="JobTitle">
    <w:name w:val="Job Title"/>
    <w:basedOn w:val="Normal"/>
    <w:qFormat/>
    <w:rsid w:val="00561666"/>
    <w:rPr>
      <w:rFonts w:ascii="Century Gothic" w:eastAsiaTheme="minorHAnsi" w:hAnsi="Century Gothic" w:cstheme="minorBidi"/>
      <w:color w:val="262626"/>
      <w:spacing w:val="40"/>
      <w:sz w:val="28"/>
      <w:szCs w:val="28"/>
      <w:lang w:val="fr-FR"/>
    </w:rPr>
  </w:style>
  <w:style w:type="paragraph" w:customStyle="1" w:styleId="Contactinfo">
    <w:name w:val="Contact info"/>
    <w:basedOn w:val="Normal"/>
    <w:qFormat/>
    <w:rsid w:val="00561666"/>
    <w:pPr>
      <w:spacing w:before="120"/>
    </w:pPr>
    <w:rPr>
      <w:rFonts w:ascii="Century Gothic" w:eastAsiaTheme="minorHAnsi" w:hAnsi="Century Gothic" w:cstheme="minorBidi"/>
      <w:sz w:val="18"/>
      <w:szCs w:val="18"/>
      <w:lang w:val="fr-FR"/>
    </w:rPr>
  </w:style>
  <w:style w:type="character" w:customStyle="1" w:styleId="BoldExpanded">
    <w:name w:val="Bold Expanded"/>
    <w:basedOn w:val="DefaultParagraphFont"/>
    <w:uiPriority w:val="1"/>
    <w:qFormat/>
    <w:rsid w:val="00561666"/>
    <w:rPr>
      <w:b/>
      <w:spacing w:val="4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1666"/>
    <w:pPr>
      <w:tabs>
        <w:tab w:val="center" w:pos="4680"/>
        <w:tab w:val="right" w:pos="9360"/>
      </w:tabs>
    </w:pPr>
    <w:rPr>
      <w:rFonts w:ascii="Century Gothic" w:eastAsiaTheme="minorHAnsi" w:hAnsi="Century Gothic" w:cstheme="minorBidi"/>
      <w:sz w:val="22"/>
      <w:szCs w:val="22"/>
      <w:lang w:val="fr-FR"/>
    </w:rPr>
  </w:style>
  <w:style w:type="character" w:customStyle="1" w:styleId="FooterChar">
    <w:name w:val="Footer Char"/>
    <w:basedOn w:val="DefaultParagraphFont"/>
    <w:link w:val="Footer"/>
    <w:uiPriority w:val="99"/>
    <w:rsid w:val="00561666"/>
    <w:rPr>
      <w:rFonts w:ascii="Century Gothic" w:hAnsi="Century Gothic"/>
      <w:sz w:val="22"/>
      <w:szCs w:val="22"/>
      <w:lang w:val="fr-FR"/>
    </w:rPr>
  </w:style>
  <w:style w:type="character" w:customStyle="1" w:styleId="tgc">
    <w:name w:val="_tgc"/>
    <w:rsid w:val="00561666"/>
  </w:style>
  <w:style w:type="character" w:styleId="CommentReference">
    <w:name w:val="annotation reference"/>
    <w:basedOn w:val="DefaultParagraphFont"/>
    <w:uiPriority w:val="99"/>
    <w:semiHidden/>
    <w:unhideWhenUsed/>
    <w:rsid w:val="00C96B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BA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6BA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BA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BAE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17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762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C3A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kishansegu43@gmail.com" TargetMode="External"/><Relationship Id="rId8" Type="http://schemas.openxmlformats.org/officeDocument/2006/relationships/hyperlink" Target="https://ksegu.github.io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320</Words>
  <Characters>1829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Ashok Segu</dc:creator>
  <cp:keywords/>
  <dc:description/>
  <cp:lastModifiedBy>Kishan Ashok Segu</cp:lastModifiedBy>
  <cp:revision>27</cp:revision>
  <dcterms:created xsi:type="dcterms:W3CDTF">2017-08-23T16:24:00Z</dcterms:created>
  <dcterms:modified xsi:type="dcterms:W3CDTF">2017-08-25T16:38:00Z</dcterms:modified>
</cp:coreProperties>
</file>